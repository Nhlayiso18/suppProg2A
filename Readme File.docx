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3A03A" w14:textId="77777777" w:rsidR="00831721" w:rsidRDefault="00831721" w:rsidP="00831721">
      <w:pPr>
        <w:spacing w:before="120" w:after="0"/>
      </w:pPr>
      <w:r w:rsidRPr="0041428F">
        <w:rPr>
          <w:noProof/>
        </w:rPr>
        <mc:AlternateContent>
          <mc:Choice Requires="wpg">
            <w:drawing>
              <wp:anchor distT="0" distB="0" distL="114300" distR="114300" simplePos="0" relativeHeight="251659264" behindDoc="1" locked="1" layoutInCell="1" allowOverlap="1" wp14:anchorId="20D627A6" wp14:editId="52BBDE53">
                <wp:simplePos x="0" y="0"/>
                <wp:positionH relativeFrom="column">
                  <wp:posOffset>-457200</wp:posOffset>
                </wp:positionH>
                <wp:positionV relativeFrom="paragraph">
                  <wp:posOffset>-457200</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D01318" id="Graphic 17" o:spid="_x0000_s1026" alt="&quot;&quot;" style="position:absolute;margin-left:-36pt;margin-top:-36pt;width:649.45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259EDEB5" w14:textId="77777777" w:rsidTr="00A6783B">
        <w:trPr>
          <w:trHeight w:val="270"/>
          <w:jc w:val="center"/>
        </w:trPr>
        <w:tc>
          <w:tcPr>
            <w:tcW w:w="10800" w:type="dxa"/>
          </w:tcPr>
          <w:p w14:paraId="6916AAAF" w14:textId="77777777" w:rsidR="00A66B18" w:rsidRPr="0041428F" w:rsidRDefault="00A66B18" w:rsidP="00A66B18">
            <w:pPr>
              <w:pStyle w:val="ContactInfo"/>
              <w:rPr>
                <w:color w:val="000000" w:themeColor="text1"/>
              </w:rPr>
            </w:pPr>
            <w:r w:rsidRPr="0041428F">
              <w:rPr>
                <w:noProof/>
                <w:color w:val="000000" w:themeColor="text1"/>
              </w:rPr>
              <mc:AlternateContent>
                <mc:Choice Requires="wps">
                  <w:drawing>
                    <wp:inline distT="0" distB="0" distL="0" distR="0" wp14:anchorId="0C4CF9E3" wp14:editId="49D026C3">
                      <wp:extent cx="3783330" cy="695602"/>
                      <wp:effectExtent l="19050" t="19050" r="26670" b="28575"/>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783330" cy="695602"/>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14:paraId="7EC01F2D" w14:textId="657E9767" w:rsidR="00A66B18" w:rsidRPr="004B30BE" w:rsidRDefault="004B30BE" w:rsidP="00AA089B">
                                  <w:pPr>
                                    <w:pStyle w:val="Logo"/>
                                    <w:rPr>
                                      <w:lang w:val="en-ZA"/>
                                    </w:rPr>
                                  </w:pPr>
                                  <w:r>
                                    <w:rPr>
                                      <w:lang w:val="en-ZA"/>
                                    </w:rPr>
                                    <w:t>PROGSUPP</w:t>
                                  </w:r>
                                </w:p>
                              </w:txbxContent>
                            </wps:txbx>
                            <wps:bodyPr wrap="square" lIns="19050" tIns="19050" rIns="19050" bIns="19050" anchor="ctr">
                              <a:noAutofit/>
                            </wps:bodyPr>
                          </wps:wsp>
                        </a:graphicData>
                      </a:graphic>
                    </wp:inline>
                  </w:drawing>
                </mc:Choice>
                <mc:Fallback>
                  <w:pict>
                    <v:rect w14:anchorId="0C4CF9E3" id="Shape 61" o:spid="_x0000_s1026" style="width:297.9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" filled="f" strokecolor="white [3212]" strokeweight="3pt">
                      <v:stroke miterlimit="4"/>
                      <v:textbox inset="1.5pt,1.5pt,1.5pt,1.5pt">
                        <w:txbxContent>
                          <w:p w14:paraId="7EC01F2D" w14:textId="657E9767" w:rsidR="00A66B18" w:rsidRPr="004B30BE" w:rsidRDefault="004B30BE" w:rsidP="00AA089B">
                            <w:pPr>
                              <w:pStyle w:val="Logo"/>
                              <w:rPr>
                                <w:lang w:val="en-ZA"/>
                              </w:rPr>
                            </w:pPr>
                            <w:r>
                              <w:rPr>
                                <w:lang w:val="en-ZA"/>
                              </w:rPr>
                              <w:t>PROGSUPP</w:t>
                            </w:r>
                          </w:p>
                        </w:txbxContent>
                      </v:textbox>
                      <w10:anchorlock/>
                    </v:rect>
                  </w:pict>
                </mc:Fallback>
              </mc:AlternateContent>
            </w:r>
          </w:p>
        </w:tc>
      </w:tr>
      <w:tr w:rsidR="00615018" w:rsidRPr="0041428F" w14:paraId="5BDB12C0" w14:textId="77777777" w:rsidTr="00A6783B">
        <w:trPr>
          <w:trHeight w:val="2691"/>
          <w:jc w:val="center"/>
        </w:trPr>
        <w:tc>
          <w:tcPr>
            <w:tcW w:w="10800" w:type="dxa"/>
            <w:vAlign w:val="bottom"/>
          </w:tcPr>
          <w:p w14:paraId="5FB5C889" w14:textId="344E8D9A" w:rsidR="003E24DF" w:rsidRPr="0041428F" w:rsidRDefault="003E24DF" w:rsidP="00A66B18">
            <w:pPr>
              <w:pStyle w:val="ContactInfo"/>
              <w:rPr>
                <w:color w:val="000000" w:themeColor="text1"/>
              </w:rPr>
            </w:pPr>
          </w:p>
        </w:tc>
      </w:tr>
    </w:tbl>
    <w:p w14:paraId="7E6B2790" w14:textId="77777777" w:rsidR="00A66B18" w:rsidRDefault="00A66B18"/>
    <w:p w14:paraId="6FD9BB04" w14:textId="67755791" w:rsidR="00A66B18" w:rsidRPr="00A66B18" w:rsidRDefault="004B30BE" w:rsidP="00A66B18">
      <w:pPr>
        <w:pStyle w:val="Recipient"/>
      </w:pPr>
      <w:r>
        <w:t>Readme File</w:t>
      </w:r>
    </w:p>
    <w:p w14:paraId="0EE88476" w14:textId="156F233F" w:rsidR="00A66B18" w:rsidRPr="0041428F" w:rsidRDefault="00A66B18" w:rsidP="00A66B18">
      <w:pPr>
        <w:rPr>
          <w:color w:val="000000" w:themeColor="text1"/>
        </w:rPr>
      </w:pPr>
    </w:p>
    <w:p w14:paraId="4AB51AE9" w14:textId="12514A8E" w:rsidR="00A66B18" w:rsidRPr="00C65718" w:rsidRDefault="004B30BE" w:rsidP="00A6783B">
      <w:pPr>
        <w:pStyle w:val="Signature"/>
        <w:rPr>
          <w:b w:val="0"/>
          <w:bCs w:val="0"/>
          <w:color w:val="000000" w:themeColor="text1"/>
        </w:rPr>
      </w:pPr>
      <w:r w:rsidRPr="00C65718">
        <w:rPr>
          <w:b w:val="0"/>
          <w:bCs w:val="0"/>
          <w:color w:val="000000" w:themeColor="text1"/>
        </w:rPr>
        <w:t xml:space="preserve">Based on the lecturer’s feedback, I made a few modifications to improve the functionality and user </w:t>
      </w:r>
      <w:r w:rsidR="00C65718" w:rsidRPr="00C65718">
        <w:rPr>
          <w:b w:val="0"/>
          <w:bCs w:val="0"/>
          <w:color w:val="000000" w:themeColor="text1"/>
        </w:rPr>
        <w:t>experience of</w:t>
      </w:r>
      <w:r w:rsidRPr="00C65718">
        <w:rPr>
          <w:b w:val="0"/>
          <w:bCs w:val="0"/>
          <w:color w:val="000000" w:themeColor="text1"/>
        </w:rPr>
        <w:t xml:space="preserve"> my recipe management application. Below are the explanations of the changes made:</w:t>
      </w:r>
    </w:p>
    <w:p w14:paraId="216D9917" w14:textId="77777777" w:rsidR="004B30BE" w:rsidRPr="00C65718" w:rsidRDefault="004B30BE" w:rsidP="00A6783B">
      <w:pPr>
        <w:pStyle w:val="Signature"/>
        <w:rPr>
          <w:b w:val="0"/>
          <w:bCs w:val="0"/>
        </w:rPr>
      </w:pPr>
    </w:p>
    <w:p w14:paraId="27A6B6BD" w14:textId="3703C1BD" w:rsidR="004B30BE" w:rsidRPr="00C65718" w:rsidRDefault="004B30BE" w:rsidP="00A6783B">
      <w:pPr>
        <w:pStyle w:val="Signature"/>
        <w:rPr>
          <w:b w:val="0"/>
          <w:bCs w:val="0"/>
          <w:color w:val="000000" w:themeColor="text1"/>
        </w:rPr>
      </w:pPr>
      <w:r w:rsidRPr="00C65718">
        <w:rPr>
          <w:b w:val="0"/>
          <w:bCs w:val="0"/>
        </w:rPr>
        <w:t>I incorporated a robust search feature, enabling users to find recipes by name. The addition of the search bar in the user interface also allows users to easily locate specific recipes by typing in the relevant keywords. I also implemented a category filtering functionality to streamline recipe</w:t>
      </w:r>
      <w:r w:rsidR="00C65718" w:rsidRPr="00C65718">
        <w:rPr>
          <w:b w:val="0"/>
          <w:bCs w:val="0"/>
        </w:rPr>
        <w:t xml:space="preserve"> organization. The category filter dropdown allows users to filter recipes based on predefined categories, facilitating efficient recipe management. The application also lists the recipes added in a list box and organizes them in alphabetical order. In the application the user is also allowed to enter a recipe where they will set the preparation time of the recipe. All the features that were implemented make the application to be user friendly as it aligns with best practices for a recipe management application</w:t>
      </w:r>
      <w:r w:rsidR="00C65718">
        <w:rPr>
          <w:b w:val="0"/>
          <w:bCs w:val="0"/>
        </w:rPr>
        <w:t>.</w:t>
      </w:r>
    </w:p>
    <w:sectPr w:rsidR="004B30BE" w:rsidRPr="00C65718" w:rsidSect="00935794">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C15E9" w14:textId="77777777" w:rsidR="00935794" w:rsidRDefault="00935794" w:rsidP="00A66B18">
      <w:pPr>
        <w:spacing w:before="0" w:after="0"/>
      </w:pPr>
      <w:r>
        <w:separator/>
      </w:r>
    </w:p>
  </w:endnote>
  <w:endnote w:type="continuationSeparator" w:id="0">
    <w:p w14:paraId="5FCDDCD2" w14:textId="77777777" w:rsidR="00935794" w:rsidRDefault="00935794"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BDE7C" w14:textId="77777777" w:rsidR="00935794" w:rsidRDefault="00935794" w:rsidP="00A66B18">
      <w:pPr>
        <w:spacing w:before="0" w:after="0"/>
      </w:pPr>
      <w:r>
        <w:separator/>
      </w:r>
    </w:p>
  </w:footnote>
  <w:footnote w:type="continuationSeparator" w:id="0">
    <w:p w14:paraId="1438B274" w14:textId="77777777" w:rsidR="00935794" w:rsidRDefault="00935794" w:rsidP="00A66B18">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0BE"/>
    <w:rsid w:val="00083BAA"/>
    <w:rsid w:val="0010680C"/>
    <w:rsid w:val="00152B0B"/>
    <w:rsid w:val="001766D6"/>
    <w:rsid w:val="00192419"/>
    <w:rsid w:val="001C270D"/>
    <w:rsid w:val="001E2320"/>
    <w:rsid w:val="00214E28"/>
    <w:rsid w:val="00352B81"/>
    <w:rsid w:val="00394757"/>
    <w:rsid w:val="003A0150"/>
    <w:rsid w:val="003E24DF"/>
    <w:rsid w:val="0041428F"/>
    <w:rsid w:val="004A2B0D"/>
    <w:rsid w:val="004B30BE"/>
    <w:rsid w:val="005C2210"/>
    <w:rsid w:val="00615018"/>
    <w:rsid w:val="0062123A"/>
    <w:rsid w:val="00646E75"/>
    <w:rsid w:val="006F6F10"/>
    <w:rsid w:val="00783E79"/>
    <w:rsid w:val="007B5AE8"/>
    <w:rsid w:val="007F5192"/>
    <w:rsid w:val="00831721"/>
    <w:rsid w:val="00862A06"/>
    <w:rsid w:val="00935794"/>
    <w:rsid w:val="00A26FE7"/>
    <w:rsid w:val="00A66B18"/>
    <w:rsid w:val="00A6783B"/>
    <w:rsid w:val="00A96CF8"/>
    <w:rsid w:val="00AA089B"/>
    <w:rsid w:val="00AE1388"/>
    <w:rsid w:val="00AF3982"/>
    <w:rsid w:val="00B50294"/>
    <w:rsid w:val="00B57D6E"/>
    <w:rsid w:val="00B93312"/>
    <w:rsid w:val="00C65718"/>
    <w:rsid w:val="00C701F7"/>
    <w:rsid w:val="00C70786"/>
    <w:rsid w:val="00D10958"/>
    <w:rsid w:val="00D66593"/>
    <w:rsid w:val="00DE6DA2"/>
    <w:rsid w:val="00DF2D30"/>
    <w:rsid w:val="00E4786A"/>
    <w:rsid w:val="00E55D74"/>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9605D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lay\AppData\Local\Microsoft\Office\16.0\DTS\en-ZA%7bC0AF5538-79E6-457A-A64A-4B25E769623F%7d\%7b97C7CB3A-45B1-4189-A7E0-9A3B095918B9%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E09AE5A-B3B6-44BC-8570-615CB5E05A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{97C7CB3A-45B1-4189-A7E0-9A3B095918B9}tf56348247_win32</Template>
  <TotalTime>0</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2024-02-01T09:58:00Z</dcterms:created>
  <dcterms:modified xsi:type="dcterms:W3CDTF">2024-02-01T10:17:00Z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